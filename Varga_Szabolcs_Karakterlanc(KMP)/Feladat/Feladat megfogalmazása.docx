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FC902B1" w14:textId="77777777" w:rsidR="002E6027" w:rsidRPr="00715B35" w:rsidRDefault="002E6027" w:rsidP="002E6027">
      <w:pPr>
        <w:spacing w:line="276" w:lineRule="auto"/>
        <w:ind w:right="7"/>
        <w:rPr>
          <w:b/>
          <w:sz w:val="28"/>
          <w:szCs w:val="28"/>
          <w:lang w:val="hu-HU"/>
        </w:rPr>
      </w:pPr>
    </w:p>
    <w:p w14:paraId="0D794441" w14:textId="1E49FC49" w:rsidR="00BA4243" w:rsidRPr="00715B35" w:rsidRDefault="0048551F" w:rsidP="002E6027">
      <w:pPr>
        <w:tabs>
          <w:tab w:val="right" w:pos="9498"/>
        </w:tabs>
        <w:spacing w:line="276" w:lineRule="auto"/>
        <w:ind w:right="7"/>
        <w:rPr>
          <w:b/>
          <w:sz w:val="28"/>
          <w:lang w:val="hu-HU"/>
        </w:rPr>
      </w:pPr>
      <w:r>
        <w:rPr>
          <w:b/>
          <w:sz w:val="28"/>
          <w:lang w:val="hu-HU"/>
        </w:rPr>
        <w:t>Szövegkereső</w:t>
      </w:r>
      <w:r w:rsidR="005F4E55" w:rsidRPr="00715B35">
        <w:rPr>
          <w:b/>
          <w:sz w:val="28"/>
          <w:lang w:val="hu-HU"/>
        </w:rPr>
        <w:tab/>
      </w:r>
    </w:p>
    <w:p w14:paraId="003C2026" w14:textId="77777777" w:rsidR="008F7CC4" w:rsidRPr="00715B35" w:rsidRDefault="008F7CC4" w:rsidP="002E6027">
      <w:pPr>
        <w:spacing w:line="276" w:lineRule="auto"/>
        <w:rPr>
          <w:lang w:val="hu-HU"/>
        </w:rPr>
      </w:pPr>
    </w:p>
    <w:p w14:paraId="64B2E68B" w14:textId="4B06A20B" w:rsidR="0048551F" w:rsidRDefault="0048551F" w:rsidP="002E6027">
      <w:pPr>
        <w:spacing w:line="276" w:lineRule="auto"/>
        <w:rPr>
          <w:lang w:val="hu-HU"/>
        </w:rPr>
      </w:pPr>
      <w:r>
        <w:rPr>
          <w:lang w:val="hu-HU"/>
        </w:rPr>
        <w:t>E</w:t>
      </w:r>
      <w:r w:rsidRPr="0048551F">
        <w:rPr>
          <w:lang w:val="hu-HU"/>
        </w:rPr>
        <w:t>gyszerű szövegkereső alkalmazás, mely lehetővé teszi a felhasználónak egy szövegben történő keresést és műveleteket a megtalált mintákkal.</w:t>
      </w:r>
    </w:p>
    <w:p w14:paraId="70DAC3A9" w14:textId="77777777" w:rsidR="0048551F" w:rsidRPr="00715B35" w:rsidRDefault="0048551F" w:rsidP="002E6027">
      <w:pPr>
        <w:spacing w:line="276" w:lineRule="auto"/>
        <w:rPr>
          <w:lang w:val="hu-HU"/>
        </w:rPr>
      </w:pPr>
    </w:p>
    <w:p w14:paraId="276B384B" w14:textId="77777777" w:rsidR="008F7CC4" w:rsidRPr="00715B35" w:rsidRDefault="00005626" w:rsidP="002E6027">
      <w:pPr>
        <w:spacing w:line="276" w:lineRule="auto"/>
        <w:rPr>
          <w:b/>
          <w:bCs/>
          <w:lang w:val="hu-HU"/>
        </w:rPr>
      </w:pPr>
      <w:r w:rsidRPr="00715B35">
        <w:rPr>
          <w:b/>
          <w:bCs/>
          <w:lang w:val="hu-HU"/>
        </w:rPr>
        <w:t>Követelmény</w:t>
      </w:r>
    </w:p>
    <w:p w14:paraId="72A3F7D3" w14:textId="77777777" w:rsidR="0048551F" w:rsidRPr="0048551F" w:rsidRDefault="0048551F" w:rsidP="0048551F">
      <w:pPr>
        <w:spacing w:line="276" w:lineRule="auto"/>
        <w:rPr>
          <w:lang w:val="hu-HU"/>
        </w:rPr>
      </w:pPr>
      <w:r w:rsidRPr="0048551F">
        <w:rPr>
          <w:lang w:val="hu-HU"/>
        </w:rPr>
        <w:t>Az alkalmazásnak lehetővé kell tennie a felhasználónak a minták keresését a megadott szövegben.</w:t>
      </w:r>
    </w:p>
    <w:p w14:paraId="176744A7" w14:textId="77777777" w:rsidR="0048551F" w:rsidRPr="0048551F" w:rsidRDefault="0048551F" w:rsidP="0048551F">
      <w:pPr>
        <w:spacing w:line="276" w:lineRule="auto"/>
        <w:rPr>
          <w:lang w:val="hu-HU"/>
        </w:rPr>
      </w:pPr>
      <w:r w:rsidRPr="0048551F">
        <w:rPr>
          <w:lang w:val="hu-HU"/>
        </w:rPr>
        <w:t>A megtalált mintákat ki kell emelni a szövegben.</w:t>
      </w:r>
    </w:p>
    <w:p w14:paraId="66AAF43A" w14:textId="6CDEB9C3" w:rsidR="00005626" w:rsidRDefault="0048551F" w:rsidP="0048551F">
      <w:pPr>
        <w:spacing w:line="276" w:lineRule="auto"/>
        <w:rPr>
          <w:lang w:val="hu-HU"/>
        </w:rPr>
      </w:pPr>
      <w:r w:rsidRPr="0048551F">
        <w:rPr>
          <w:lang w:val="hu-HU"/>
        </w:rPr>
        <w:t>Lehetőség van különféle műveletek végrehajtására a megtalált mintákkal, például törlés, felülírás vagy beszúrás.</w:t>
      </w:r>
    </w:p>
    <w:p w14:paraId="37896BA5" w14:textId="77777777" w:rsidR="0048551F" w:rsidRPr="0048551F" w:rsidRDefault="0048551F" w:rsidP="0048551F">
      <w:pPr>
        <w:spacing w:line="276" w:lineRule="auto"/>
        <w:rPr>
          <w:lang w:val="hu-HU"/>
        </w:rPr>
      </w:pPr>
    </w:p>
    <w:p w14:paraId="47684337" w14:textId="77777777" w:rsidR="00005626" w:rsidRPr="00715B35" w:rsidRDefault="00005626" w:rsidP="002E6027">
      <w:pPr>
        <w:spacing w:line="276" w:lineRule="auto"/>
        <w:rPr>
          <w:b/>
          <w:bCs/>
          <w:lang w:val="hu-HU"/>
        </w:rPr>
      </w:pPr>
      <w:r w:rsidRPr="00715B35">
        <w:rPr>
          <w:b/>
          <w:bCs/>
          <w:lang w:val="hu-HU"/>
        </w:rPr>
        <w:t>Bemenet</w:t>
      </w:r>
    </w:p>
    <w:p w14:paraId="05E76F46" w14:textId="7F5466B7" w:rsidR="00ED2964" w:rsidRPr="00715B35" w:rsidRDefault="0048551F" w:rsidP="002E6027">
      <w:pPr>
        <w:pStyle w:val="ListParagraph"/>
        <w:spacing w:before="0" w:line="276" w:lineRule="auto"/>
        <w:ind w:left="0"/>
        <w:rPr>
          <w:rFonts w:ascii="Times New Roman" w:hAnsi="Times New Roman"/>
          <w:sz w:val="24"/>
          <w:szCs w:val="24"/>
          <w:lang w:val="hu-HU"/>
        </w:rPr>
      </w:pPr>
      <w:r>
        <w:rPr>
          <w:rFonts w:ascii="Times New Roman" w:hAnsi="Times New Roman"/>
          <w:sz w:val="24"/>
          <w:szCs w:val="24"/>
          <w:lang w:val="hu-HU"/>
        </w:rPr>
        <w:t>A bemenet a konzolon keresztül történik. Előszőr egy szöveget kell megadni, majd választani hogy mit szeretnénk végrehajtani a szövegben.</w:t>
      </w:r>
    </w:p>
    <w:p w14:paraId="1AA47F30" w14:textId="77777777" w:rsidR="008F7CC4" w:rsidRPr="00715B35" w:rsidRDefault="008F7CC4" w:rsidP="002E6027">
      <w:pPr>
        <w:spacing w:line="276" w:lineRule="auto"/>
        <w:rPr>
          <w:b/>
          <w:bCs/>
          <w:lang w:val="hu-HU"/>
        </w:rPr>
      </w:pPr>
    </w:p>
    <w:p w14:paraId="33B0151A" w14:textId="77777777" w:rsidR="008F7CC4" w:rsidRPr="00715B35" w:rsidRDefault="00005626" w:rsidP="002E6027">
      <w:pPr>
        <w:spacing w:line="276" w:lineRule="auto"/>
        <w:rPr>
          <w:b/>
          <w:bCs/>
          <w:lang w:val="hu-HU"/>
        </w:rPr>
      </w:pPr>
      <w:r w:rsidRPr="00715B35">
        <w:rPr>
          <w:b/>
          <w:bCs/>
          <w:lang w:val="hu-HU"/>
        </w:rPr>
        <w:t>Kimenet</w:t>
      </w:r>
    </w:p>
    <w:p w14:paraId="052656EC" w14:textId="71C7059C" w:rsidR="008F7CC4" w:rsidRPr="00715B35" w:rsidRDefault="0048551F" w:rsidP="002E6027">
      <w:pPr>
        <w:spacing w:line="276" w:lineRule="auto"/>
        <w:rPr>
          <w:lang w:val="hu-HU"/>
        </w:rPr>
      </w:pPr>
      <w:r>
        <w:rPr>
          <w:lang w:val="hu-HU"/>
        </w:rPr>
        <w:t>A kimenet szintén a konzolon történik. Az eredeti szöveg minden művelet után felülíródik.</w:t>
      </w:r>
    </w:p>
    <w:p w14:paraId="71480947" w14:textId="77777777" w:rsidR="008F7CC4" w:rsidRPr="00715B35" w:rsidRDefault="008F7CC4" w:rsidP="002E6027">
      <w:pPr>
        <w:spacing w:line="276" w:lineRule="auto"/>
        <w:rPr>
          <w:lang w:val="hu-HU"/>
        </w:rPr>
      </w:pPr>
    </w:p>
    <w:p w14:paraId="7398EC11" w14:textId="77777777" w:rsidR="008F7CC4" w:rsidRPr="00715B35" w:rsidRDefault="00005626" w:rsidP="002E6027">
      <w:pPr>
        <w:spacing w:line="276" w:lineRule="auto"/>
        <w:rPr>
          <w:b/>
          <w:bCs/>
          <w:sz w:val="28"/>
          <w:szCs w:val="28"/>
          <w:lang w:val="hu-HU"/>
        </w:rPr>
      </w:pPr>
      <w:r w:rsidRPr="00715B35">
        <w:rPr>
          <w:b/>
          <w:bCs/>
          <w:lang w:val="hu-HU"/>
        </w:rPr>
        <w:t>Példa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26"/>
        <w:gridCol w:w="1843"/>
        <w:gridCol w:w="6189"/>
      </w:tblGrid>
      <w:tr w:rsidR="00ED2964" w:rsidRPr="00715B35" w14:paraId="0B52080E" w14:textId="77777777" w:rsidTr="002E6027">
        <w:trPr>
          <w:trHeight w:val="143"/>
        </w:trPr>
        <w:tc>
          <w:tcPr>
            <w:tcW w:w="1526" w:type="dxa"/>
            <w:tcBorders>
              <w:bottom w:val="single" w:sz="4" w:space="0" w:color="auto"/>
            </w:tcBorders>
          </w:tcPr>
          <w:p w14:paraId="4CA52B01" w14:textId="68385EB1" w:rsidR="00ED2964" w:rsidRPr="00182597" w:rsidRDefault="00C41A6B" w:rsidP="002E6027">
            <w:pPr>
              <w:pStyle w:val="ListParagraph"/>
              <w:spacing w:before="0" w:line="276" w:lineRule="auto"/>
              <w:ind w:left="0"/>
              <w:rPr>
                <w:rFonts w:ascii="Courier New" w:hAnsi="Courier New" w:cs="Courier New"/>
                <w:b/>
                <w:sz w:val="20"/>
                <w:szCs w:val="20"/>
                <w:lang w:val="hu-HU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hu-HU"/>
              </w:rPr>
              <w:t>szoveg</w:t>
            </w:r>
            <w:r w:rsidR="002E6027" w:rsidRPr="00182597">
              <w:rPr>
                <w:rFonts w:ascii="Courier New" w:hAnsi="Courier New" w:cs="Courier New"/>
                <w:b/>
                <w:sz w:val="20"/>
                <w:szCs w:val="20"/>
                <w:lang w:val="hu-HU"/>
              </w:rPr>
              <w:t>.in</w:t>
            </w:r>
          </w:p>
        </w:tc>
        <w:tc>
          <w:tcPr>
            <w:tcW w:w="1843" w:type="dxa"/>
          </w:tcPr>
          <w:p w14:paraId="776FB5AD" w14:textId="60BCB5FE" w:rsidR="00ED2964" w:rsidRPr="00182597" w:rsidRDefault="00C41A6B" w:rsidP="002E6027">
            <w:pPr>
              <w:pStyle w:val="ListParagraph"/>
              <w:spacing w:before="0" w:line="276" w:lineRule="auto"/>
              <w:ind w:left="0"/>
              <w:rPr>
                <w:rFonts w:ascii="Courier New" w:hAnsi="Courier New" w:cs="Courier New"/>
                <w:b/>
                <w:sz w:val="20"/>
                <w:szCs w:val="20"/>
                <w:lang w:val="hu-HU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hu-HU"/>
              </w:rPr>
              <w:t>szoveg</w:t>
            </w:r>
            <w:r w:rsidR="00ED2964" w:rsidRPr="00182597">
              <w:rPr>
                <w:rFonts w:ascii="Courier New" w:hAnsi="Courier New" w:cs="Courier New"/>
                <w:b/>
                <w:sz w:val="20"/>
                <w:szCs w:val="20"/>
                <w:lang w:val="hu-HU"/>
              </w:rPr>
              <w:t>.</w:t>
            </w:r>
            <w:r w:rsidR="002E6027" w:rsidRPr="00182597">
              <w:rPr>
                <w:rFonts w:ascii="Courier New" w:hAnsi="Courier New" w:cs="Courier New"/>
                <w:b/>
                <w:sz w:val="20"/>
                <w:szCs w:val="20"/>
                <w:lang w:val="hu-HU"/>
              </w:rPr>
              <w:t>out</w:t>
            </w:r>
          </w:p>
        </w:tc>
        <w:tc>
          <w:tcPr>
            <w:tcW w:w="6189" w:type="dxa"/>
          </w:tcPr>
          <w:p w14:paraId="1399B8C5" w14:textId="77777777" w:rsidR="00ED2964" w:rsidRPr="00715B35" w:rsidRDefault="00A5475C" w:rsidP="002E6027">
            <w:pPr>
              <w:pStyle w:val="ListParagraph"/>
              <w:spacing w:before="0" w:line="276" w:lineRule="auto"/>
              <w:ind w:left="0"/>
              <w:rPr>
                <w:rFonts w:ascii="Times New Roman" w:hAnsi="Times New Roman"/>
                <w:lang w:val="hu-HU"/>
              </w:rPr>
            </w:pPr>
            <w:r>
              <w:rPr>
                <w:rFonts w:ascii="Times New Roman" w:hAnsi="Times New Roman"/>
                <w:i/>
                <w:lang w:val="hu-HU"/>
              </w:rPr>
              <w:t>Magyarázat</w:t>
            </w:r>
          </w:p>
        </w:tc>
      </w:tr>
      <w:tr w:rsidR="00ED2964" w:rsidRPr="00715B35" w14:paraId="7DDCE061" w14:textId="77777777" w:rsidTr="002E6027">
        <w:tc>
          <w:tcPr>
            <w:tcW w:w="1526" w:type="dxa"/>
            <w:tcBorders>
              <w:top w:val="single" w:sz="4" w:space="0" w:color="auto"/>
            </w:tcBorders>
          </w:tcPr>
          <w:p w14:paraId="76AAB165" w14:textId="7CBB5DA5" w:rsidR="00ED2964" w:rsidRPr="00182597" w:rsidRDefault="00C41A6B" w:rsidP="002E6027">
            <w:pPr>
              <w:pStyle w:val="ListParagraph"/>
              <w:spacing w:before="0" w:line="276" w:lineRule="auto"/>
              <w:ind w:left="0"/>
              <w:rPr>
                <w:rFonts w:ascii="Courier New" w:hAnsi="Courier New" w:cs="Courier New"/>
                <w:sz w:val="20"/>
                <w:szCs w:val="20"/>
                <w:lang w:val="hu-HU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hu-HU"/>
              </w:rPr>
              <w:t>asdadasd</w:t>
            </w:r>
          </w:p>
          <w:p w14:paraId="6A081493" w14:textId="070F1FDC" w:rsidR="00ED2964" w:rsidRDefault="00C41A6B" w:rsidP="002E6027">
            <w:pPr>
              <w:pStyle w:val="ListParagraph"/>
              <w:spacing w:before="0" w:line="276" w:lineRule="auto"/>
              <w:ind w:left="0"/>
              <w:rPr>
                <w:rFonts w:ascii="Courier New" w:hAnsi="Courier New" w:cs="Courier New"/>
                <w:sz w:val="20"/>
                <w:szCs w:val="20"/>
                <w:lang w:val="hu-HU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hu-HU"/>
              </w:rPr>
              <w:t>k(keres)</w:t>
            </w:r>
          </w:p>
          <w:p w14:paraId="35F4206E" w14:textId="77777777" w:rsidR="00C41A6B" w:rsidRDefault="00C41A6B" w:rsidP="002E6027">
            <w:pPr>
              <w:pStyle w:val="ListParagraph"/>
              <w:spacing w:before="0" w:line="276" w:lineRule="auto"/>
              <w:ind w:left="0"/>
              <w:rPr>
                <w:rFonts w:ascii="Courier New" w:hAnsi="Courier New" w:cs="Courier New"/>
                <w:sz w:val="20"/>
                <w:szCs w:val="20"/>
                <w:lang w:val="hu-HU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hu-HU"/>
              </w:rPr>
              <w:t>asd</w:t>
            </w:r>
          </w:p>
          <w:p w14:paraId="47DB49DA" w14:textId="77777777" w:rsidR="00C41A6B" w:rsidRDefault="00C41A6B" w:rsidP="002E6027">
            <w:pPr>
              <w:pStyle w:val="ListParagraph"/>
              <w:spacing w:before="0" w:line="276" w:lineRule="auto"/>
              <w:ind w:left="0"/>
              <w:rPr>
                <w:rFonts w:ascii="Courier New" w:hAnsi="Courier New" w:cs="Courier New"/>
                <w:sz w:val="20"/>
                <w:szCs w:val="20"/>
                <w:lang w:val="hu-HU"/>
              </w:rPr>
            </w:pPr>
          </w:p>
          <w:p w14:paraId="0D64736B" w14:textId="718CF68C" w:rsidR="00C41A6B" w:rsidRPr="00182597" w:rsidRDefault="00C41A6B" w:rsidP="002E6027">
            <w:pPr>
              <w:pStyle w:val="ListParagraph"/>
              <w:spacing w:before="0" w:line="276" w:lineRule="auto"/>
              <w:ind w:left="0"/>
              <w:rPr>
                <w:rFonts w:ascii="Courier New" w:hAnsi="Courier New" w:cs="Courier New"/>
                <w:sz w:val="20"/>
                <w:szCs w:val="20"/>
                <w:lang w:val="hu-HU"/>
              </w:rPr>
            </w:pPr>
          </w:p>
        </w:tc>
        <w:tc>
          <w:tcPr>
            <w:tcW w:w="1843" w:type="dxa"/>
          </w:tcPr>
          <w:p w14:paraId="61AC8FEF" w14:textId="0B071338" w:rsidR="00ED2964" w:rsidRPr="00182597" w:rsidRDefault="00C41A6B" w:rsidP="002E6027">
            <w:pPr>
              <w:pStyle w:val="ListParagraph"/>
              <w:spacing w:before="0" w:line="276" w:lineRule="auto"/>
              <w:ind w:left="0"/>
              <w:rPr>
                <w:rFonts w:ascii="Courier New" w:hAnsi="Courier New" w:cs="Courier New"/>
                <w:sz w:val="20"/>
                <w:szCs w:val="20"/>
                <w:lang w:val="hu-HU"/>
              </w:rPr>
            </w:pPr>
            <w:r w:rsidRPr="00C41A6B">
              <w:rPr>
                <w:rFonts w:ascii="Courier New" w:hAnsi="Courier New" w:cs="Courier New"/>
                <w:sz w:val="20"/>
                <w:szCs w:val="20"/>
                <w:highlight w:val="green"/>
                <w:lang w:val="hu-HU"/>
              </w:rPr>
              <w:t>asd</w:t>
            </w:r>
            <w:r>
              <w:rPr>
                <w:rFonts w:ascii="Courier New" w:hAnsi="Courier New" w:cs="Courier New"/>
                <w:sz w:val="20"/>
                <w:szCs w:val="20"/>
                <w:lang w:val="hu-HU"/>
              </w:rPr>
              <w:t>ad</w:t>
            </w:r>
            <w:r w:rsidRPr="00C41A6B">
              <w:rPr>
                <w:rFonts w:ascii="Courier New" w:hAnsi="Courier New" w:cs="Courier New"/>
                <w:sz w:val="20"/>
                <w:szCs w:val="20"/>
                <w:highlight w:val="green"/>
                <w:lang w:val="hu-HU"/>
              </w:rPr>
              <w:t>asd</w:t>
            </w:r>
          </w:p>
        </w:tc>
        <w:tc>
          <w:tcPr>
            <w:tcW w:w="6189" w:type="dxa"/>
          </w:tcPr>
          <w:p w14:paraId="341AA947" w14:textId="77777777" w:rsidR="00ED2964" w:rsidRPr="00715B35" w:rsidRDefault="00A5475C" w:rsidP="002E6027">
            <w:pPr>
              <w:pStyle w:val="ListParagraph"/>
              <w:spacing w:before="0" w:line="276" w:lineRule="auto"/>
              <w:ind w:left="0"/>
              <w:rPr>
                <w:rFonts w:ascii="Times New Roman" w:hAnsi="Times New Roman"/>
                <w:lang w:val="hu-HU"/>
              </w:rPr>
            </w:pPr>
            <w:r>
              <w:rPr>
                <w:rFonts w:ascii="Times New Roman" w:hAnsi="Times New Roman"/>
                <w:lang w:val="hu-HU"/>
              </w:rPr>
              <w:t xml:space="preserve">Az első tisztáson </w:t>
            </w:r>
            <w:r w:rsidR="002E6027">
              <w:rPr>
                <w:rFonts w:ascii="Times New Roman" w:hAnsi="Times New Roman"/>
                <w:lang w:val="hu-HU"/>
              </w:rPr>
              <w:t>Pista</w:t>
            </w:r>
            <w:r>
              <w:rPr>
                <w:rFonts w:ascii="Times New Roman" w:hAnsi="Times New Roman"/>
                <w:lang w:val="hu-HU"/>
              </w:rPr>
              <w:t xml:space="preserve"> tulipánokat választ, így </w:t>
            </w:r>
            <w:r w:rsidR="00ED2964" w:rsidRPr="00715B35">
              <w:rPr>
                <w:rFonts w:ascii="Times New Roman" w:hAnsi="Times New Roman"/>
                <w:lang w:val="hu-HU"/>
              </w:rPr>
              <w:t xml:space="preserve">8 </w:t>
            </w:r>
            <w:r>
              <w:rPr>
                <w:rFonts w:ascii="Times New Roman" w:hAnsi="Times New Roman"/>
                <w:lang w:val="hu-HU"/>
              </w:rPr>
              <w:t>virágot szállít</w:t>
            </w:r>
            <w:r w:rsidR="00ED2964" w:rsidRPr="00715B35">
              <w:rPr>
                <w:rFonts w:ascii="Times New Roman" w:hAnsi="Times New Roman"/>
                <w:lang w:val="hu-HU"/>
              </w:rPr>
              <w:t xml:space="preserve">. </w:t>
            </w:r>
            <w:r>
              <w:rPr>
                <w:rFonts w:ascii="Times New Roman" w:hAnsi="Times New Roman"/>
                <w:lang w:val="hu-HU"/>
              </w:rPr>
              <w:t>A más</w:t>
            </w:r>
            <w:r w:rsidRPr="00E81A37">
              <w:rPr>
                <w:rFonts w:ascii="Times New Roman" w:hAnsi="Times New Roman"/>
                <w:lang w:val="hu-HU"/>
              </w:rPr>
              <w:t>odik tisztáson leteszi a tulipánokat</w:t>
            </w:r>
            <w:r w:rsidR="00ED2964" w:rsidRPr="00715B35">
              <w:rPr>
                <w:rFonts w:ascii="Times New Roman" w:hAnsi="Times New Roman"/>
                <w:lang w:val="hu-HU"/>
              </w:rPr>
              <w:t xml:space="preserve"> </w:t>
            </w:r>
            <w:r w:rsidR="00E81A37">
              <w:rPr>
                <w:rFonts w:ascii="Times New Roman" w:hAnsi="Times New Roman"/>
                <w:lang w:val="hu-HU"/>
              </w:rPr>
              <w:t xml:space="preserve">és gyöngyvirágokat választ. Most csak 1 virágot szállít, vagyis eddig összesen szállított </w:t>
            </w:r>
            <w:r w:rsidR="00ED2964" w:rsidRPr="00715B35">
              <w:rPr>
                <w:rFonts w:ascii="Times New Roman" w:hAnsi="Times New Roman"/>
                <w:lang w:val="hu-HU"/>
              </w:rPr>
              <w:t xml:space="preserve">9 </w:t>
            </w:r>
            <w:r w:rsidR="00E81A37">
              <w:rPr>
                <w:rFonts w:ascii="Times New Roman" w:hAnsi="Times New Roman"/>
                <w:lang w:val="hu-HU"/>
              </w:rPr>
              <w:t>virágot</w:t>
            </w:r>
            <w:r w:rsidR="00ED2964" w:rsidRPr="00715B35">
              <w:rPr>
                <w:rFonts w:ascii="Times New Roman" w:hAnsi="Times New Roman"/>
                <w:lang w:val="hu-HU"/>
              </w:rPr>
              <w:t xml:space="preserve">. </w:t>
            </w:r>
            <w:r w:rsidR="00E81A37">
              <w:rPr>
                <w:rFonts w:ascii="Times New Roman" w:hAnsi="Times New Roman"/>
                <w:lang w:val="hu-HU"/>
              </w:rPr>
              <w:t xml:space="preserve">Az utolsó tisztáson újból gyöngyvirágokat választ, így 12 virágot szállított és </w:t>
            </w:r>
            <w:r w:rsidR="002E6027">
              <w:rPr>
                <w:rFonts w:ascii="Times New Roman" w:hAnsi="Times New Roman"/>
                <w:lang w:val="hu-HU"/>
              </w:rPr>
              <w:t>Juli</w:t>
            </w:r>
            <w:r w:rsidR="00ED2964" w:rsidRPr="00715B35">
              <w:rPr>
                <w:rFonts w:ascii="Times New Roman" w:hAnsi="Times New Roman"/>
                <w:lang w:val="hu-HU"/>
              </w:rPr>
              <w:t xml:space="preserve"> </w:t>
            </w:r>
            <w:r w:rsidR="00E81A37">
              <w:rPr>
                <w:rFonts w:ascii="Times New Roman" w:hAnsi="Times New Roman"/>
                <w:lang w:val="hu-HU"/>
              </w:rPr>
              <w:t>három</w:t>
            </w:r>
            <w:r w:rsidR="00ED2964" w:rsidRPr="00715B35">
              <w:rPr>
                <w:rFonts w:ascii="Times New Roman" w:hAnsi="Times New Roman"/>
                <w:lang w:val="hu-HU"/>
              </w:rPr>
              <w:t xml:space="preserve"> </w:t>
            </w:r>
            <w:r w:rsidR="00E81A37">
              <w:rPr>
                <w:rFonts w:ascii="Times New Roman" w:hAnsi="Times New Roman"/>
                <w:lang w:val="hu-HU"/>
              </w:rPr>
              <w:t>gyöngyvirágot</w:t>
            </w:r>
            <w:r w:rsidR="00E81A37" w:rsidRPr="00715B35">
              <w:rPr>
                <w:rFonts w:ascii="Times New Roman" w:hAnsi="Times New Roman"/>
                <w:lang w:val="hu-HU"/>
              </w:rPr>
              <w:t xml:space="preserve"> </w:t>
            </w:r>
            <w:r w:rsidR="00E81A37">
              <w:rPr>
                <w:rFonts w:ascii="Times New Roman" w:hAnsi="Times New Roman"/>
                <w:lang w:val="hu-HU"/>
              </w:rPr>
              <w:t>kap</w:t>
            </w:r>
            <w:r w:rsidR="00ED2964" w:rsidRPr="00715B35">
              <w:rPr>
                <w:rFonts w:ascii="Times New Roman" w:hAnsi="Times New Roman"/>
                <w:lang w:val="hu-HU"/>
              </w:rPr>
              <w:t>.</w:t>
            </w:r>
          </w:p>
        </w:tc>
      </w:tr>
    </w:tbl>
    <w:p w14:paraId="1D98F668" w14:textId="77777777" w:rsidR="00ED2964" w:rsidRPr="00715B35" w:rsidRDefault="00ED2964" w:rsidP="002E6027">
      <w:pPr>
        <w:spacing w:line="276" w:lineRule="auto"/>
        <w:ind w:right="7"/>
        <w:rPr>
          <w:b/>
          <w:color w:val="FF0000"/>
          <w:sz w:val="22"/>
          <w:szCs w:val="22"/>
          <w:lang w:val="hu-HU"/>
        </w:rPr>
      </w:pPr>
    </w:p>
    <w:p w14:paraId="1031AF5A" w14:textId="77777777" w:rsidR="00005626" w:rsidRPr="00DD36C3" w:rsidRDefault="00005626" w:rsidP="002E6027">
      <w:pPr>
        <w:spacing w:line="276" w:lineRule="auto"/>
        <w:rPr>
          <w:b/>
          <w:lang w:val="hu-HU"/>
        </w:rPr>
      </w:pPr>
      <w:r w:rsidRPr="00DD36C3">
        <w:rPr>
          <w:b/>
          <w:lang w:val="hu-HU"/>
        </w:rPr>
        <w:t>Maximális végrehajtási idő/tesztállomány:</w:t>
      </w:r>
      <w:r w:rsidRPr="00DD36C3">
        <w:rPr>
          <w:rFonts w:eastAsia="Nimbus Roman No9 L" w:cs="Nimbus Roman No9 L"/>
          <w:b/>
          <w:lang w:val="hu-HU"/>
        </w:rPr>
        <w:t xml:space="preserve"> </w:t>
      </w:r>
      <w:r w:rsidRPr="00DD36C3">
        <w:rPr>
          <w:b/>
          <w:lang w:val="hu-HU"/>
        </w:rPr>
        <w:t>1</w:t>
      </w:r>
      <w:r w:rsidRPr="00DD36C3">
        <w:rPr>
          <w:rFonts w:eastAsia="Nimbus Roman No9 L" w:cs="Nimbus Roman No9 L"/>
          <w:b/>
          <w:lang w:val="hu-HU"/>
        </w:rPr>
        <w:t xml:space="preserve"> </w:t>
      </w:r>
      <w:r w:rsidRPr="00DD36C3">
        <w:rPr>
          <w:b/>
          <w:lang w:val="hu-HU"/>
        </w:rPr>
        <w:t>másodperc</w:t>
      </w:r>
    </w:p>
    <w:p w14:paraId="5D20D2AE" w14:textId="77777777" w:rsidR="005F4E55" w:rsidRPr="00715B35" w:rsidRDefault="00005626" w:rsidP="002E6027">
      <w:pPr>
        <w:spacing w:line="276" w:lineRule="auto"/>
        <w:ind w:right="7"/>
        <w:rPr>
          <w:lang w:val="hu-HU"/>
        </w:rPr>
      </w:pPr>
      <w:r w:rsidRPr="00DD36C3">
        <w:rPr>
          <w:b/>
          <w:lang w:val="hu-HU"/>
        </w:rPr>
        <w:t>Memória:</w:t>
      </w:r>
      <w:r w:rsidRPr="00DD36C3">
        <w:rPr>
          <w:rFonts w:eastAsia="Nimbus Roman No9 L" w:cs="Nimbus Roman No9 L"/>
          <w:b/>
          <w:lang w:val="hu-HU"/>
        </w:rPr>
        <w:t xml:space="preserve"> </w:t>
      </w:r>
      <w:r w:rsidRPr="00DD36C3">
        <w:rPr>
          <w:b/>
          <w:lang w:val="hu-HU"/>
        </w:rPr>
        <w:t>64</w:t>
      </w:r>
      <w:r w:rsidRPr="00DD36C3">
        <w:rPr>
          <w:lang w:val="hu-HU"/>
        </w:rPr>
        <w:t xml:space="preserve"> </w:t>
      </w:r>
      <w:r w:rsidRPr="002E6027">
        <w:rPr>
          <w:b/>
          <w:lang w:val="hu-HU"/>
        </w:rPr>
        <w:t>Mb</w:t>
      </w:r>
    </w:p>
    <w:sectPr w:rsidR="005F4E55" w:rsidRPr="00715B35">
      <w:headerReference w:type="default" r:id="rId7"/>
      <w:pgSz w:w="11906" w:h="16838"/>
      <w:pgMar w:top="1418" w:right="1134" w:bottom="798" w:left="1134" w:header="709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7B960" w14:textId="77777777" w:rsidR="00762B25" w:rsidRDefault="00762B25">
      <w:r>
        <w:separator/>
      </w:r>
    </w:p>
  </w:endnote>
  <w:endnote w:type="continuationSeparator" w:id="0">
    <w:p w14:paraId="6EF9ADBD" w14:textId="77777777" w:rsidR="00762B25" w:rsidRDefault="00762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CC7A4" w14:textId="77777777" w:rsidR="00762B25" w:rsidRDefault="00762B25">
      <w:r>
        <w:separator/>
      </w:r>
    </w:p>
  </w:footnote>
  <w:footnote w:type="continuationSeparator" w:id="0">
    <w:p w14:paraId="04F6AC65" w14:textId="77777777" w:rsidR="00762B25" w:rsidRDefault="00762B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08FF2" w14:textId="77777777" w:rsidR="000C2808" w:rsidRPr="000C2808" w:rsidRDefault="000C2808" w:rsidP="000C2808">
    <w:pPr>
      <w:snapToGrid w:val="0"/>
      <w:jc w:val="center"/>
      <w:rPr>
        <w:b/>
        <w:lang w:val="hu-HU"/>
      </w:rPr>
    </w:pPr>
    <w:r w:rsidRPr="000C2808">
      <w:rPr>
        <w:b/>
        <w:lang w:val="hu-HU"/>
      </w:rPr>
      <w:t>ADATSZERKEZETEK PROJEKT</w:t>
    </w:r>
  </w:p>
  <w:p w14:paraId="6F6EF075" w14:textId="77777777" w:rsidR="000C2808" w:rsidRPr="000C2808" w:rsidRDefault="000C2808" w:rsidP="000C2808">
    <w:pPr>
      <w:jc w:val="center"/>
      <w:rPr>
        <w:b/>
        <w:lang w:val="hu-HU"/>
      </w:rPr>
    </w:pPr>
    <w:r w:rsidRPr="000C2808">
      <w:rPr>
        <w:b/>
        <w:lang w:val="hu-HU"/>
      </w:rPr>
      <w:t>Babe</w:t>
    </w:r>
    <w:r>
      <w:rPr>
        <w:b/>
        <w:lang w:val="hu-HU"/>
      </w:rPr>
      <w:t>ș</w:t>
    </w:r>
    <w:r w:rsidRPr="000C2808">
      <w:rPr>
        <w:b/>
        <w:lang w:val="hu-HU"/>
      </w:rPr>
      <w:t>-Bolyai Tudományegyetem</w:t>
    </w:r>
  </w:p>
  <w:p w14:paraId="0E0BA587" w14:textId="55841E61" w:rsidR="000C2808" w:rsidRPr="000C2808" w:rsidRDefault="00C41A6B" w:rsidP="000C2808">
    <w:pPr>
      <w:jc w:val="center"/>
      <w:rPr>
        <w:b/>
        <w:lang w:val="hu-HU"/>
      </w:rPr>
    </w:pPr>
    <w:r>
      <w:rPr>
        <w:b/>
        <w:lang w:val="hu-HU"/>
      </w:rPr>
      <w:t>Varga</w:t>
    </w:r>
    <w:r w:rsidR="000C2808" w:rsidRPr="000C2808">
      <w:rPr>
        <w:b/>
        <w:lang w:val="hu-HU"/>
      </w:rPr>
      <w:t xml:space="preserve"> </w:t>
    </w:r>
    <w:r>
      <w:rPr>
        <w:b/>
        <w:lang w:val="hu-HU"/>
      </w:rPr>
      <w:t>Szabolcs</w:t>
    </w:r>
    <w:r w:rsidR="000C2808" w:rsidRPr="000C2808">
      <w:rPr>
        <w:b/>
        <w:lang w:val="hu-HU"/>
      </w:rPr>
      <w:t xml:space="preserve">, </w:t>
    </w:r>
    <w:r>
      <w:rPr>
        <w:b/>
        <w:lang w:val="hu-HU"/>
      </w:rPr>
      <w:t>514</w:t>
    </w:r>
    <w:r w:rsidR="000C2808" w:rsidRPr="000C2808">
      <w:rPr>
        <w:b/>
        <w:lang w:val="hu-HU"/>
      </w:rPr>
      <w:t xml:space="preserve"> csoport</w:t>
    </w:r>
  </w:p>
  <w:p w14:paraId="6FD9EA9B" w14:textId="7E1F286B" w:rsidR="000C2808" w:rsidRPr="000C2808" w:rsidRDefault="00C41A6B" w:rsidP="000C2808">
    <w:pPr>
      <w:pStyle w:val="Header"/>
      <w:tabs>
        <w:tab w:val="clear" w:pos="4320"/>
        <w:tab w:val="clear" w:pos="8640"/>
        <w:tab w:val="right" w:pos="9639"/>
      </w:tabs>
      <w:jc w:val="center"/>
      <w:rPr>
        <w:sz w:val="22"/>
        <w:szCs w:val="22"/>
        <w:lang w:val="hu-HU"/>
      </w:rPr>
    </w:pPr>
    <w:r>
      <w:rPr>
        <w:b/>
        <w:lang w:val="hu-HU"/>
      </w:rPr>
      <w:t>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812457E"/>
    <w:multiLevelType w:val="hybridMultilevel"/>
    <w:tmpl w:val="73BC5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0120F"/>
    <w:multiLevelType w:val="multilevel"/>
    <w:tmpl w:val="EDF6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7F"/>
    <w:rsid w:val="00005626"/>
    <w:rsid w:val="00051BD4"/>
    <w:rsid w:val="000C2808"/>
    <w:rsid w:val="00182597"/>
    <w:rsid w:val="00252DCD"/>
    <w:rsid w:val="002E6027"/>
    <w:rsid w:val="00381B41"/>
    <w:rsid w:val="00445A8C"/>
    <w:rsid w:val="0048551F"/>
    <w:rsid w:val="00487D38"/>
    <w:rsid w:val="004B227F"/>
    <w:rsid w:val="004B5D92"/>
    <w:rsid w:val="00501724"/>
    <w:rsid w:val="00507F28"/>
    <w:rsid w:val="005F4E55"/>
    <w:rsid w:val="006975E0"/>
    <w:rsid w:val="006E0309"/>
    <w:rsid w:val="00715B35"/>
    <w:rsid w:val="00762B25"/>
    <w:rsid w:val="00790D26"/>
    <w:rsid w:val="0079398A"/>
    <w:rsid w:val="007C3680"/>
    <w:rsid w:val="00877D1D"/>
    <w:rsid w:val="008C0DEC"/>
    <w:rsid w:val="008F7CC4"/>
    <w:rsid w:val="00955107"/>
    <w:rsid w:val="00A0754C"/>
    <w:rsid w:val="00A5475C"/>
    <w:rsid w:val="00BA4243"/>
    <w:rsid w:val="00C41A6B"/>
    <w:rsid w:val="00C65D29"/>
    <w:rsid w:val="00D06F9D"/>
    <w:rsid w:val="00DD36C3"/>
    <w:rsid w:val="00E81A37"/>
    <w:rsid w:val="00ED2964"/>
    <w:rsid w:val="00F60627"/>
    <w:rsid w:val="00FF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6CBA3AB"/>
  <w15:chartTrackingRefBased/>
  <w15:docId w15:val="{065C5993-7CCC-439B-AA94-E2B738C34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ro-RO"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  <w:sz w:val="20"/>
      <w:szCs w:val="2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DefaultParagraphFont1">
    <w:name w:val="Default Paragraph Font1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  <w:sz w:val="20"/>
      <w:szCs w:val="20"/>
    </w:rPr>
  </w:style>
  <w:style w:type="character" w:customStyle="1" w:styleId="WW8Num11z1">
    <w:name w:val="WW8Num11z1"/>
    <w:rPr>
      <w:rFonts w:ascii="OpenSymbol" w:hAnsi="OpenSymbol" w:cs="Courier New"/>
    </w:rPr>
  </w:style>
  <w:style w:type="character" w:customStyle="1" w:styleId="Fontdeparagrafimplicit">
    <w:name w:val="Font de paragraf implicit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Fontdeparagrafimplicit">
    <w:name w:val="WW-Font de paragraf implicit"/>
  </w:style>
  <w:style w:type="character" w:customStyle="1" w:styleId="WW8Num1z3">
    <w:name w:val="WW8Num1z3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-DefaultParagraphFont">
    <w:name w:val="WW-Default Paragraph Font"/>
  </w:style>
  <w:style w:type="character" w:customStyle="1" w:styleId="WW8Num1z2">
    <w:name w:val="WW8Num1z2"/>
    <w:rPr>
      <w:rFonts w:ascii="Wingdings" w:hAnsi="Wingdings"/>
    </w:rPr>
  </w:style>
  <w:style w:type="character" w:customStyle="1" w:styleId="WW-DefaultParagraphFont1">
    <w:name w:val="WW-Default Paragraph Fon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CommentTextChar">
    <w:name w:val="Comment Text Char"/>
  </w:style>
  <w:style w:type="character" w:customStyle="1" w:styleId="CommentSubjectChar">
    <w:name w:val="Comment Subject Char"/>
    <w:rPr>
      <w:b/>
      <w:bCs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Legend">
    <w:name w:val="Legendă"/>
    <w:basedOn w:val="Normal"/>
    <w:pPr>
      <w:suppressLineNumbers/>
      <w:spacing w:before="120" w:after="120"/>
    </w:pPr>
    <w:rPr>
      <w:rFonts w:cs="Tahoma"/>
      <w:i/>
      <w:i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mmentText1">
    <w:name w:val="Comment Text1"/>
    <w:basedOn w:val="Normal"/>
    <w:rPr>
      <w:sz w:val="20"/>
      <w:szCs w:val="20"/>
      <w:lang w:val="x-none"/>
    </w:rPr>
  </w:style>
  <w:style w:type="paragraph" w:customStyle="1" w:styleId="CommentSubject1">
    <w:name w:val="Comment Subject1"/>
    <w:basedOn w:val="CommentText1"/>
    <w:next w:val="CommentText1"/>
    <w:rPr>
      <w:b/>
      <w:bCs/>
    </w:rPr>
  </w:style>
  <w:style w:type="paragraph" w:customStyle="1" w:styleId="BalloonText1">
    <w:name w:val="Balloon Text1"/>
    <w:basedOn w:val="Normal"/>
    <w:rPr>
      <w:rFonts w:ascii="Tahoma" w:hAnsi="Tahoma"/>
      <w:sz w:val="16"/>
      <w:szCs w:val="16"/>
      <w:lang w:val="x-none"/>
    </w:rPr>
  </w:style>
  <w:style w:type="paragraph" w:styleId="ListParagraph">
    <w:name w:val="List Paragraph"/>
    <w:basedOn w:val="Normal"/>
    <w:uiPriority w:val="34"/>
    <w:qFormat/>
    <w:rsid w:val="005F4E55"/>
    <w:pPr>
      <w:suppressAutoHyphens w:val="0"/>
      <w:spacing w:before="360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styleId="CommentReference">
    <w:name w:val="annotation reference"/>
    <w:uiPriority w:val="99"/>
    <w:semiHidden/>
    <w:unhideWhenUsed/>
    <w:rsid w:val="002E6027"/>
    <w:rPr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2E6027"/>
    <w:rPr>
      <w:sz w:val="20"/>
      <w:szCs w:val="20"/>
    </w:rPr>
  </w:style>
  <w:style w:type="character" w:customStyle="1" w:styleId="CommentTextChar1">
    <w:name w:val="Comment Text Char1"/>
    <w:link w:val="CommentText"/>
    <w:uiPriority w:val="99"/>
    <w:semiHidden/>
    <w:rsid w:val="002E6027"/>
    <w:rPr>
      <w:lang w:val="ro-RO" w:eastAsia="ar-SA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semiHidden/>
    <w:unhideWhenUsed/>
    <w:rsid w:val="002E6027"/>
    <w:rPr>
      <w:b/>
      <w:bCs/>
    </w:rPr>
  </w:style>
  <w:style w:type="character" w:customStyle="1" w:styleId="CommentSubjectChar1">
    <w:name w:val="Comment Subject Char1"/>
    <w:link w:val="CommentSubject"/>
    <w:uiPriority w:val="99"/>
    <w:semiHidden/>
    <w:rsid w:val="002E6027"/>
    <w:rPr>
      <w:b/>
      <w:bCs/>
      <w:lang w:val="ro-RO" w:eastAsia="ar-SA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2E6027"/>
    <w:rPr>
      <w:rFonts w:ascii="Segoe UI" w:hAnsi="Segoe UI" w:cs="Segoe UI"/>
      <w:sz w:val="18"/>
      <w:szCs w:val="18"/>
    </w:rPr>
  </w:style>
  <w:style w:type="character" w:customStyle="1" w:styleId="BalloonTextChar1">
    <w:name w:val="Balloon Text Char1"/>
    <w:link w:val="BalloonText"/>
    <w:uiPriority w:val="99"/>
    <w:semiHidden/>
    <w:rsid w:val="002E6027"/>
    <w:rPr>
      <w:rFonts w:ascii="Segoe UI" w:hAnsi="Segoe UI" w:cs="Segoe UI"/>
      <w:sz w:val="18"/>
      <w:szCs w:val="18"/>
      <w:lang w:val="ro-RO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1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994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praslea</vt:lpstr>
      <vt:lpstr>praslea</vt:lpstr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praslea</dc:title>
  <dc:subject/>
  <dc:creator>VT</dc:creator>
  <cp:keywords/>
  <cp:lastModifiedBy>Szabolcs Varga</cp:lastModifiedBy>
  <cp:revision>2</cp:revision>
  <cp:lastPrinted>2009-04-11T15:24:00Z</cp:lastPrinted>
  <dcterms:created xsi:type="dcterms:W3CDTF">2024-06-03T17:08:00Z</dcterms:created>
  <dcterms:modified xsi:type="dcterms:W3CDTF">2024-06-03T17:08:00Z</dcterms:modified>
</cp:coreProperties>
</file>